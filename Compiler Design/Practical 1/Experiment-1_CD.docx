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36D" w:rsidRDefault="00F272CD" w:rsidP="00F272CD">
      <w:pPr>
        <w:tabs>
          <w:tab w:val="left" w:pos="7940"/>
        </w:tabs>
        <w:spacing w:line="120" w:lineRule="exact"/>
        <w:rPr>
          <w:sz w:val="12"/>
          <w:szCs w:val="12"/>
        </w:rPr>
      </w:pPr>
      <w:r>
        <w:rPr>
          <w:sz w:val="12"/>
          <w:szCs w:val="12"/>
        </w:rPr>
        <w:tab/>
      </w:r>
    </w:p>
    <w:p w:rsidR="0052436D" w:rsidRDefault="0052436D">
      <w:pPr>
        <w:spacing w:line="200" w:lineRule="exact"/>
      </w:pPr>
    </w:p>
    <w:p w:rsidR="0052436D" w:rsidRDefault="0052436D">
      <w:pPr>
        <w:spacing w:line="200" w:lineRule="exact"/>
      </w:pPr>
    </w:p>
    <w:p w:rsidR="0052436D" w:rsidRDefault="00346FF8">
      <w:pPr>
        <w:spacing w:before="18"/>
        <w:ind w:left="3551" w:right="3553"/>
        <w:jc w:val="center"/>
        <w:rPr>
          <w:sz w:val="32"/>
          <w:szCs w:val="32"/>
        </w:rPr>
      </w:pPr>
      <w:r>
        <w:rPr>
          <w:b/>
          <w:sz w:val="32"/>
          <w:szCs w:val="32"/>
        </w:rPr>
        <w:t>Experim</w:t>
      </w:r>
      <w:r>
        <w:rPr>
          <w:b/>
          <w:spacing w:val="2"/>
          <w:sz w:val="32"/>
          <w:szCs w:val="32"/>
        </w:rPr>
        <w:t>e</w:t>
      </w:r>
      <w:r>
        <w:rPr>
          <w:b/>
          <w:sz w:val="32"/>
          <w:szCs w:val="32"/>
        </w:rPr>
        <w:t>nt</w:t>
      </w:r>
      <w:r>
        <w:rPr>
          <w:b/>
          <w:spacing w:val="-16"/>
          <w:sz w:val="32"/>
          <w:szCs w:val="32"/>
        </w:rPr>
        <w:t xml:space="preserve"> </w:t>
      </w:r>
      <w:r>
        <w:rPr>
          <w:b/>
          <w:sz w:val="32"/>
          <w:szCs w:val="32"/>
        </w:rPr>
        <w:t>No</w:t>
      </w:r>
      <w:r>
        <w:rPr>
          <w:b/>
          <w:spacing w:val="-3"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- </w:t>
      </w:r>
      <w:r>
        <w:rPr>
          <w:b/>
          <w:w w:val="99"/>
          <w:sz w:val="32"/>
          <w:szCs w:val="32"/>
        </w:rPr>
        <w:t>1</w:t>
      </w:r>
    </w:p>
    <w:p w:rsidR="0052436D" w:rsidRDefault="0052436D">
      <w:pPr>
        <w:spacing w:before="2" w:line="120" w:lineRule="exact"/>
        <w:rPr>
          <w:sz w:val="12"/>
          <w:szCs w:val="12"/>
        </w:rPr>
      </w:pPr>
    </w:p>
    <w:p w:rsidR="0052436D" w:rsidRDefault="0052436D">
      <w:pPr>
        <w:spacing w:line="200" w:lineRule="exact"/>
      </w:pPr>
    </w:p>
    <w:p w:rsidR="0052436D" w:rsidRDefault="00346FF8">
      <w:pPr>
        <w:ind w:left="119" w:right="2194"/>
        <w:jc w:val="both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2"/>
          <w:sz w:val="24"/>
          <w:szCs w:val="24"/>
        </w:rPr>
        <w:t>m</w:t>
      </w:r>
      <w:r>
        <w:rPr>
          <w:sz w:val="24"/>
          <w:szCs w:val="24"/>
        </w:rPr>
        <w:t>:  To study and imp</w:t>
      </w:r>
      <w:r>
        <w:rPr>
          <w:spacing w:val="-1"/>
          <w:sz w:val="24"/>
          <w:szCs w:val="24"/>
        </w:rPr>
        <w:t>le</w:t>
      </w:r>
      <w:r>
        <w:rPr>
          <w:sz w:val="24"/>
          <w:szCs w:val="24"/>
        </w:rPr>
        <w:t xml:space="preserve">ment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strings 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5645"/>
        <w:jc w:val="both"/>
        <w:rPr>
          <w:sz w:val="24"/>
          <w:szCs w:val="24"/>
        </w:rPr>
      </w:pP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te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76"/>
        <w:jc w:val="both"/>
        <w:rPr>
          <w:sz w:val="24"/>
          <w:szCs w:val="24"/>
        </w:rPr>
      </w:pPr>
      <w:r>
        <w:rPr>
          <w:b/>
          <w:w w:val="108"/>
          <w:sz w:val="24"/>
          <w:szCs w:val="24"/>
        </w:rPr>
        <w:t>C</w:t>
      </w:r>
      <w:r>
        <w:rPr>
          <w:b/>
          <w:spacing w:val="1"/>
          <w:w w:val="108"/>
          <w:sz w:val="24"/>
          <w:szCs w:val="24"/>
        </w:rPr>
        <w:t>o</w:t>
      </w:r>
      <w:r>
        <w:rPr>
          <w:b/>
          <w:spacing w:val="2"/>
          <w:w w:val="108"/>
          <w:sz w:val="24"/>
          <w:szCs w:val="24"/>
        </w:rPr>
        <w:t>m</w:t>
      </w:r>
      <w:r>
        <w:rPr>
          <w:b/>
          <w:w w:val="108"/>
          <w:sz w:val="24"/>
          <w:szCs w:val="24"/>
        </w:rPr>
        <w:t>p</w:t>
      </w:r>
      <w:r>
        <w:rPr>
          <w:b/>
          <w:spacing w:val="1"/>
          <w:w w:val="108"/>
          <w:sz w:val="24"/>
          <w:szCs w:val="24"/>
        </w:rPr>
        <w:t>e</w:t>
      </w:r>
      <w:r>
        <w:rPr>
          <w:b/>
          <w:spacing w:val="-1"/>
          <w:w w:val="108"/>
          <w:sz w:val="24"/>
          <w:szCs w:val="24"/>
        </w:rPr>
        <w:t>te</w:t>
      </w:r>
      <w:r>
        <w:rPr>
          <w:b/>
          <w:spacing w:val="3"/>
          <w:w w:val="108"/>
          <w:sz w:val="24"/>
          <w:szCs w:val="24"/>
        </w:rPr>
        <w:t>n</w:t>
      </w:r>
      <w:r>
        <w:rPr>
          <w:b/>
          <w:spacing w:val="-1"/>
          <w:w w:val="108"/>
          <w:sz w:val="24"/>
          <w:szCs w:val="24"/>
        </w:rPr>
        <w:t>c</w:t>
      </w:r>
      <w:r>
        <w:rPr>
          <w:b/>
          <w:w w:val="108"/>
          <w:sz w:val="24"/>
          <w:szCs w:val="24"/>
        </w:rPr>
        <w:t>y</w:t>
      </w:r>
      <w:r>
        <w:rPr>
          <w:b/>
          <w:spacing w:val="33"/>
          <w:w w:val="108"/>
          <w:sz w:val="24"/>
          <w:szCs w:val="24"/>
        </w:rPr>
        <w:t xml:space="preserve"> </w:t>
      </w:r>
      <w:proofErr w:type="gramStart"/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 xml:space="preserve">nd  </w:t>
      </w:r>
      <w:r>
        <w:rPr>
          <w:b/>
          <w:spacing w:val="3"/>
          <w:w w:val="108"/>
          <w:sz w:val="24"/>
          <w:szCs w:val="24"/>
        </w:rPr>
        <w:t>P</w:t>
      </w:r>
      <w:r>
        <w:rPr>
          <w:b/>
          <w:spacing w:val="-1"/>
          <w:w w:val="108"/>
          <w:sz w:val="24"/>
          <w:szCs w:val="24"/>
        </w:rPr>
        <w:t>r</w:t>
      </w:r>
      <w:r>
        <w:rPr>
          <w:b/>
          <w:spacing w:val="3"/>
          <w:w w:val="108"/>
          <w:sz w:val="24"/>
          <w:szCs w:val="24"/>
        </w:rPr>
        <w:t>a</w:t>
      </w:r>
      <w:r>
        <w:rPr>
          <w:b/>
          <w:spacing w:val="-1"/>
          <w:w w:val="108"/>
          <w:sz w:val="24"/>
          <w:szCs w:val="24"/>
        </w:rPr>
        <w:t>ct</w:t>
      </w:r>
      <w:r>
        <w:rPr>
          <w:b/>
          <w:spacing w:val="4"/>
          <w:w w:val="108"/>
          <w:sz w:val="24"/>
          <w:szCs w:val="24"/>
        </w:rPr>
        <w:t>i</w:t>
      </w:r>
      <w:r>
        <w:rPr>
          <w:b/>
          <w:spacing w:val="-1"/>
          <w:w w:val="108"/>
          <w:sz w:val="24"/>
          <w:szCs w:val="24"/>
        </w:rPr>
        <w:t>c</w:t>
      </w:r>
      <w:r>
        <w:rPr>
          <w:b/>
          <w:spacing w:val="1"/>
          <w:w w:val="108"/>
          <w:sz w:val="24"/>
          <w:szCs w:val="24"/>
        </w:rPr>
        <w:t>a</w:t>
      </w:r>
      <w:r>
        <w:rPr>
          <w:b/>
          <w:w w:val="108"/>
          <w:sz w:val="24"/>
          <w:szCs w:val="24"/>
        </w:rPr>
        <w:t>l</w:t>
      </w:r>
      <w:proofErr w:type="gramEnd"/>
      <w:r>
        <w:rPr>
          <w:b/>
          <w:spacing w:val="30"/>
          <w:w w:val="108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kills</w:t>
      </w:r>
      <w:r>
        <w:rPr>
          <w:b/>
          <w:sz w:val="24"/>
          <w:szCs w:val="24"/>
        </w:rPr>
        <w:t xml:space="preserve">: </w:t>
      </w:r>
      <w:r>
        <w:rPr>
          <w:b/>
          <w:spacing w:val="21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U</w:t>
      </w:r>
      <w:r>
        <w:rPr>
          <w:w w:val="110"/>
          <w:sz w:val="24"/>
          <w:szCs w:val="24"/>
        </w:rPr>
        <w:t>nde</w:t>
      </w:r>
      <w:r>
        <w:rPr>
          <w:spacing w:val="-1"/>
          <w:w w:val="110"/>
          <w:sz w:val="24"/>
          <w:szCs w:val="24"/>
        </w:rPr>
        <w:t>r</w:t>
      </w:r>
      <w:r>
        <w:rPr>
          <w:w w:val="110"/>
          <w:sz w:val="24"/>
          <w:szCs w:val="24"/>
        </w:rPr>
        <w:t>s</w:t>
      </w:r>
      <w:r>
        <w:rPr>
          <w:spacing w:val="1"/>
          <w:w w:val="110"/>
          <w:sz w:val="24"/>
          <w:szCs w:val="24"/>
        </w:rPr>
        <w:t>t</w:t>
      </w:r>
      <w:r>
        <w:rPr>
          <w:w w:val="110"/>
          <w:sz w:val="24"/>
          <w:szCs w:val="24"/>
        </w:rPr>
        <w:t>and</w:t>
      </w:r>
      <w:r>
        <w:rPr>
          <w:spacing w:val="1"/>
          <w:w w:val="110"/>
          <w:sz w:val="24"/>
          <w:szCs w:val="24"/>
        </w:rPr>
        <w:t>i</w:t>
      </w:r>
      <w:r>
        <w:rPr>
          <w:w w:val="110"/>
          <w:sz w:val="24"/>
          <w:szCs w:val="24"/>
        </w:rPr>
        <w:t>ng</w:t>
      </w:r>
      <w:r>
        <w:rPr>
          <w:spacing w:val="19"/>
          <w:w w:val="1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nd  </w:t>
      </w:r>
      <w:r>
        <w:rPr>
          <w:spacing w:val="1"/>
          <w:w w:val="110"/>
          <w:sz w:val="24"/>
          <w:szCs w:val="24"/>
        </w:rPr>
        <w:t>im</w:t>
      </w:r>
      <w:r>
        <w:rPr>
          <w:spacing w:val="-2"/>
          <w:w w:val="110"/>
          <w:sz w:val="24"/>
          <w:szCs w:val="24"/>
        </w:rPr>
        <w:t>p</w:t>
      </w:r>
      <w:r>
        <w:rPr>
          <w:spacing w:val="1"/>
          <w:w w:val="110"/>
          <w:sz w:val="24"/>
          <w:szCs w:val="24"/>
        </w:rPr>
        <w:t>l</w:t>
      </w:r>
      <w:r>
        <w:rPr>
          <w:spacing w:val="-2"/>
          <w:w w:val="110"/>
          <w:sz w:val="24"/>
          <w:szCs w:val="24"/>
        </w:rPr>
        <w:t>e</w:t>
      </w:r>
      <w:r>
        <w:rPr>
          <w:spacing w:val="1"/>
          <w:w w:val="110"/>
          <w:sz w:val="24"/>
          <w:szCs w:val="24"/>
        </w:rPr>
        <w:t>m</w:t>
      </w:r>
      <w:r>
        <w:rPr>
          <w:spacing w:val="-2"/>
          <w:w w:val="110"/>
          <w:sz w:val="24"/>
          <w:szCs w:val="24"/>
        </w:rPr>
        <w:t>e</w:t>
      </w:r>
      <w:r>
        <w:rPr>
          <w:w w:val="110"/>
          <w:sz w:val="24"/>
          <w:szCs w:val="24"/>
        </w:rPr>
        <w:t>n</w:t>
      </w:r>
      <w:r>
        <w:rPr>
          <w:spacing w:val="1"/>
          <w:w w:val="110"/>
          <w:sz w:val="24"/>
          <w:szCs w:val="24"/>
        </w:rPr>
        <w:t>ti</w:t>
      </w:r>
      <w:r>
        <w:rPr>
          <w:w w:val="110"/>
          <w:sz w:val="24"/>
          <w:szCs w:val="24"/>
        </w:rPr>
        <w:t>ng</w:t>
      </w:r>
      <w:r>
        <w:rPr>
          <w:spacing w:val="19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Fin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e 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w w:val="110"/>
          <w:sz w:val="24"/>
          <w:szCs w:val="24"/>
        </w:rPr>
        <w:t>A</w:t>
      </w:r>
      <w:r>
        <w:rPr>
          <w:w w:val="110"/>
          <w:sz w:val="24"/>
          <w:szCs w:val="24"/>
        </w:rPr>
        <w:t>u</w:t>
      </w:r>
      <w:r>
        <w:rPr>
          <w:spacing w:val="1"/>
          <w:w w:val="110"/>
          <w:sz w:val="24"/>
          <w:szCs w:val="24"/>
        </w:rPr>
        <w:t>t</w:t>
      </w:r>
      <w:r>
        <w:rPr>
          <w:w w:val="110"/>
          <w:sz w:val="24"/>
          <w:szCs w:val="24"/>
        </w:rPr>
        <w:t>o</w:t>
      </w:r>
      <w:r>
        <w:rPr>
          <w:spacing w:val="1"/>
          <w:w w:val="110"/>
          <w:sz w:val="24"/>
          <w:szCs w:val="24"/>
        </w:rPr>
        <w:t>m</w:t>
      </w:r>
      <w:r>
        <w:rPr>
          <w:spacing w:val="-2"/>
          <w:w w:val="110"/>
          <w:sz w:val="24"/>
          <w:szCs w:val="24"/>
        </w:rPr>
        <w:t>a</w:t>
      </w:r>
      <w:r>
        <w:rPr>
          <w:spacing w:val="1"/>
          <w:w w:val="110"/>
          <w:sz w:val="24"/>
          <w:szCs w:val="24"/>
        </w:rPr>
        <w:t>t</w:t>
      </w:r>
      <w:r>
        <w:rPr>
          <w:spacing w:val="-2"/>
          <w:w w:val="110"/>
          <w:sz w:val="24"/>
          <w:szCs w:val="24"/>
        </w:rPr>
        <w:t>a</w:t>
      </w:r>
      <w:r>
        <w:rPr>
          <w:w w:val="110"/>
          <w:sz w:val="24"/>
          <w:szCs w:val="24"/>
        </w:rPr>
        <w:t xml:space="preserve">,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2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v</w:t>
      </w:r>
      <w:r>
        <w:rPr>
          <w:spacing w:val="-2"/>
          <w:w w:val="110"/>
          <w:sz w:val="24"/>
          <w:szCs w:val="24"/>
        </w:rPr>
        <w:t>a</w:t>
      </w:r>
      <w:r>
        <w:rPr>
          <w:spacing w:val="1"/>
          <w:w w:val="110"/>
          <w:sz w:val="24"/>
          <w:szCs w:val="24"/>
        </w:rPr>
        <w:t>li</w:t>
      </w:r>
      <w:r>
        <w:rPr>
          <w:w w:val="110"/>
          <w:sz w:val="24"/>
          <w:szCs w:val="24"/>
        </w:rPr>
        <w:t>d</w:t>
      </w:r>
      <w:r>
        <w:rPr>
          <w:spacing w:val="-2"/>
          <w:w w:val="110"/>
          <w:sz w:val="24"/>
          <w:szCs w:val="24"/>
        </w:rPr>
        <w:t>a</w:t>
      </w:r>
      <w:r>
        <w:rPr>
          <w:spacing w:val="1"/>
          <w:w w:val="110"/>
          <w:sz w:val="24"/>
          <w:szCs w:val="24"/>
        </w:rPr>
        <w:t>ti</w:t>
      </w:r>
      <w:r>
        <w:rPr>
          <w:w w:val="110"/>
          <w:sz w:val="24"/>
          <w:szCs w:val="24"/>
        </w:rPr>
        <w:t>on</w:t>
      </w:r>
    </w:p>
    <w:p w:rsidR="0052436D" w:rsidRDefault="0052436D">
      <w:pPr>
        <w:spacing w:before="14" w:line="240" w:lineRule="exact"/>
        <w:rPr>
          <w:sz w:val="24"/>
          <w:szCs w:val="24"/>
        </w:rPr>
      </w:pPr>
    </w:p>
    <w:p w:rsidR="0052436D" w:rsidRDefault="00346FF8">
      <w:pPr>
        <w:ind w:left="119" w:right="7634"/>
        <w:jc w:val="both"/>
        <w:rPr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levant CO: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CO1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8394"/>
        <w:jc w:val="both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j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tiv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s:</w:t>
      </w:r>
    </w:p>
    <w:p w:rsidR="0052436D" w:rsidRDefault="00346FF8">
      <w:pPr>
        <w:spacing w:line="240" w:lineRule="exact"/>
        <w:ind w:left="119" w:right="4709"/>
        <w:jc w:val="both"/>
        <w:rPr>
          <w:sz w:val="24"/>
          <w:szCs w:val="24"/>
        </w:rPr>
      </w:pPr>
      <w:r>
        <w:rPr>
          <w:sz w:val="24"/>
          <w:szCs w:val="24"/>
        </w:rPr>
        <w:t>1.   To 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pt of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</w:p>
    <w:p w:rsidR="0052436D" w:rsidRDefault="00346FF8">
      <w:pPr>
        <w:spacing w:line="240" w:lineRule="exact"/>
        <w:ind w:left="119" w:right="3284"/>
        <w:jc w:val="both"/>
        <w:rPr>
          <w:sz w:val="24"/>
          <w:szCs w:val="24"/>
        </w:rPr>
      </w:pPr>
      <w:r>
        <w:rPr>
          <w:sz w:val="24"/>
          <w:szCs w:val="24"/>
        </w:rPr>
        <w:t>2.   To implem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using 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ing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52436D" w:rsidRDefault="00346FF8">
      <w:pPr>
        <w:spacing w:line="240" w:lineRule="exact"/>
        <w:ind w:left="119" w:right="5141"/>
        <w:jc w:val="both"/>
        <w:rPr>
          <w:sz w:val="24"/>
          <w:szCs w:val="24"/>
        </w:rPr>
      </w:pPr>
      <w:r>
        <w:rPr>
          <w:sz w:val="24"/>
          <w:szCs w:val="24"/>
        </w:rPr>
        <w:t>3.   To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strings 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</w:p>
    <w:p w:rsidR="0052436D" w:rsidRDefault="0052436D">
      <w:pPr>
        <w:spacing w:before="14" w:line="260" w:lineRule="exact"/>
        <w:rPr>
          <w:sz w:val="26"/>
          <w:szCs w:val="26"/>
        </w:rPr>
      </w:pPr>
    </w:p>
    <w:p w:rsidR="0052436D" w:rsidRDefault="00346FF8">
      <w:pPr>
        <w:ind w:left="119" w:right="1979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of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wa</w:t>
      </w:r>
      <w:r>
        <w:rPr>
          <w:b/>
          <w:spacing w:val="-1"/>
          <w:sz w:val="24"/>
          <w:szCs w:val="24"/>
        </w:rPr>
        <w:t>re</w:t>
      </w:r>
      <w:r>
        <w:rPr>
          <w:b/>
          <w:sz w:val="24"/>
          <w:szCs w:val="24"/>
        </w:rPr>
        <w:t>/</w:t>
      </w:r>
      <w:r>
        <w:rPr>
          <w:b/>
          <w:spacing w:val="1"/>
          <w:sz w:val="24"/>
          <w:szCs w:val="24"/>
        </w:rPr>
        <w:t>Equ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system,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tor,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ing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8726"/>
        <w:jc w:val="both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y: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78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Automata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finite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 these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used to </w:t>
      </w:r>
      <w:r>
        <w:rPr>
          <w:spacing w:val="-1"/>
          <w:sz w:val="24"/>
          <w:szCs w:val="24"/>
        </w:rPr>
        <w:t>rec</w:t>
      </w:r>
      <w:r>
        <w:rPr>
          <w:sz w:val="24"/>
          <w:szCs w:val="24"/>
        </w:rPr>
        <w:t>ognize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ns or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strings.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 a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ta,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omponents:</w:t>
      </w:r>
    </w:p>
    <w:p w:rsidR="0052436D" w:rsidRDefault="00346FF8">
      <w:pPr>
        <w:spacing w:line="240" w:lineRule="exact"/>
        <w:ind w:left="479"/>
        <w:rPr>
          <w:sz w:val="24"/>
          <w:szCs w:val="24"/>
        </w:rPr>
      </w:pPr>
      <w:r>
        <w:rPr>
          <w:sz w:val="24"/>
          <w:szCs w:val="24"/>
        </w:rPr>
        <w:t>1.   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of 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:rsidR="0052436D" w:rsidRDefault="00346FF8">
      <w:pPr>
        <w:spacing w:line="240" w:lineRule="exact"/>
        <w:ind w:left="479"/>
        <w:rPr>
          <w:sz w:val="24"/>
          <w:szCs w:val="24"/>
        </w:rPr>
      </w:pPr>
      <w:r>
        <w:rPr>
          <w:sz w:val="24"/>
          <w:szCs w:val="24"/>
        </w:rPr>
        <w:t>2.   An input alph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</w:p>
    <w:p w:rsidR="0052436D" w:rsidRDefault="00346FF8">
      <w:pPr>
        <w:spacing w:line="240" w:lineRule="exact"/>
        <w:ind w:left="479"/>
        <w:rPr>
          <w:sz w:val="24"/>
          <w:szCs w:val="24"/>
        </w:rPr>
      </w:pPr>
      <w:r>
        <w:rPr>
          <w:sz w:val="24"/>
          <w:szCs w:val="24"/>
        </w:rPr>
        <w:t>3.   A tr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 fun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</w:p>
    <w:p w:rsidR="0052436D" w:rsidRDefault="00346FF8">
      <w:pPr>
        <w:spacing w:line="240" w:lineRule="exact"/>
        <w:ind w:left="479"/>
        <w:rPr>
          <w:sz w:val="24"/>
          <w:szCs w:val="24"/>
        </w:rPr>
      </w:pPr>
      <w:r>
        <w:rPr>
          <w:sz w:val="24"/>
          <w:szCs w:val="24"/>
        </w:rPr>
        <w:t>4.   A 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 state</w:t>
      </w:r>
    </w:p>
    <w:p w:rsidR="0052436D" w:rsidRDefault="00346FF8">
      <w:pPr>
        <w:spacing w:line="240" w:lineRule="exact"/>
        <w:ind w:left="479"/>
        <w:rPr>
          <w:sz w:val="24"/>
          <w:szCs w:val="24"/>
        </w:rPr>
      </w:pPr>
      <w:r>
        <w:rPr>
          <w:sz w:val="24"/>
          <w:szCs w:val="24"/>
        </w:rPr>
        <w:t>5.   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of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inal 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ng) 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</w:t>
      </w:r>
    </w:p>
    <w:p w:rsidR="0052436D" w:rsidRDefault="0052436D">
      <w:pPr>
        <w:spacing w:before="14" w:line="260" w:lineRule="exact"/>
        <w:rPr>
          <w:sz w:val="26"/>
          <w:szCs w:val="26"/>
        </w:rPr>
      </w:pPr>
    </w:p>
    <w:p w:rsidR="0052436D" w:rsidRDefault="00346FF8">
      <w:pPr>
        <w:ind w:left="119" w:right="78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Automata</w:t>
      </w:r>
      <w:r>
        <w:rPr>
          <w:spacing w:val="-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Automata 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ogni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Automata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onsists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then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Automat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wing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unt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 the string is eith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or 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ted.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79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 Automata 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 mat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hing,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text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ng,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lexi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lys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langu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 It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method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strings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ndle 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rge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mal memo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y.</w:t>
      </w:r>
    </w:p>
    <w:p w:rsidR="0052436D" w:rsidRDefault="0052436D">
      <w:pPr>
        <w:spacing w:before="7" w:line="140" w:lineRule="exact"/>
        <w:rPr>
          <w:sz w:val="15"/>
          <w:szCs w:val="15"/>
        </w:rPr>
      </w:pPr>
    </w:p>
    <w:p w:rsidR="0052436D" w:rsidRDefault="0052436D">
      <w:pPr>
        <w:spacing w:line="200" w:lineRule="exact"/>
      </w:pPr>
    </w:p>
    <w:p w:rsidR="0052436D" w:rsidRDefault="0052436D">
      <w:pPr>
        <w:spacing w:line="200" w:lineRule="exact"/>
      </w:pPr>
    </w:p>
    <w:p w:rsidR="0052436D" w:rsidRDefault="00346FF8">
      <w:pPr>
        <w:ind w:left="119" w:right="671"/>
        <w:jc w:val="both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Exa</w:t>
      </w:r>
      <w:r>
        <w:rPr>
          <w:b/>
          <w:color w:val="333333"/>
          <w:spacing w:val="1"/>
          <w:sz w:val="24"/>
          <w:szCs w:val="24"/>
        </w:rPr>
        <w:t>m</w:t>
      </w:r>
      <w:r>
        <w:rPr>
          <w:b/>
          <w:color w:val="333333"/>
          <w:spacing w:val="-1"/>
          <w:sz w:val="24"/>
          <w:szCs w:val="24"/>
        </w:rPr>
        <w:t>p</w:t>
      </w:r>
      <w:r>
        <w:rPr>
          <w:b/>
          <w:color w:val="333333"/>
          <w:sz w:val="24"/>
          <w:szCs w:val="24"/>
        </w:rPr>
        <w:t>le:</w:t>
      </w:r>
      <w:r>
        <w:rPr>
          <w:b/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S</w:t>
      </w:r>
      <w:r>
        <w:rPr>
          <w:color w:val="333333"/>
          <w:sz w:val="24"/>
          <w:szCs w:val="24"/>
        </w:rPr>
        <w:t>uppose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 xml:space="preserve">finite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uto</w:t>
      </w:r>
      <w:r>
        <w:rPr>
          <w:color w:val="333333"/>
          <w:spacing w:val="1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ton which </w:t>
      </w:r>
      <w:r>
        <w:rPr>
          <w:color w:val="333333"/>
          <w:spacing w:val="1"/>
          <w:sz w:val="24"/>
          <w:szCs w:val="24"/>
        </w:rPr>
        <w:t>a</w:t>
      </w:r>
      <w:r>
        <w:rPr>
          <w:color w:val="333333"/>
          <w:spacing w:val="-1"/>
          <w:sz w:val="24"/>
          <w:szCs w:val="24"/>
        </w:rPr>
        <w:t>cc</w:t>
      </w:r>
      <w:r>
        <w:rPr>
          <w:color w:val="333333"/>
          <w:spacing w:val="1"/>
          <w:sz w:val="24"/>
          <w:szCs w:val="24"/>
        </w:rPr>
        <w:t>e</w:t>
      </w:r>
      <w:r>
        <w:rPr>
          <w:color w:val="333333"/>
          <w:sz w:val="24"/>
          <w:szCs w:val="24"/>
        </w:rPr>
        <w:t>pts ev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n number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of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's </w:t>
      </w:r>
      <w:r>
        <w:rPr>
          <w:color w:val="333333"/>
          <w:spacing w:val="2"/>
          <w:sz w:val="24"/>
          <w:szCs w:val="24"/>
        </w:rPr>
        <w:t>w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re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∑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=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{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, b,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}</w:t>
      </w:r>
    </w:p>
    <w:p w:rsidR="0052436D" w:rsidRDefault="0052436D">
      <w:pPr>
        <w:spacing w:before="19" w:line="260" w:lineRule="exact"/>
        <w:rPr>
          <w:sz w:val="26"/>
          <w:szCs w:val="26"/>
        </w:rPr>
      </w:pPr>
    </w:p>
    <w:p w:rsidR="0052436D" w:rsidRDefault="00EF4E02">
      <w:pPr>
        <w:ind w:left="118"/>
        <w:sectPr w:rsidR="0052436D">
          <w:headerReference w:type="default" r:id="rId7"/>
          <w:footerReference w:type="default" r:id="rId8"/>
          <w:pgSz w:w="11920" w:h="16840"/>
          <w:pgMar w:top="840" w:right="900" w:bottom="280" w:left="1300" w:header="750" w:footer="694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35pt;height:97.95pt">
            <v:imagedata r:id="rId9" o:title=""/>
          </v:shape>
        </w:pict>
      </w:r>
    </w:p>
    <w:p w:rsidR="0052436D" w:rsidRDefault="0052436D">
      <w:pPr>
        <w:spacing w:before="7" w:line="140" w:lineRule="exact"/>
        <w:rPr>
          <w:sz w:val="15"/>
          <w:szCs w:val="15"/>
        </w:rPr>
      </w:pPr>
    </w:p>
    <w:p w:rsidR="0052436D" w:rsidRDefault="0052436D">
      <w:pPr>
        <w:spacing w:line="200" w:lineRule="exact"/>
      </w:pPr>
    </w:p>
    <w:p w:rsidR="0052436D" w:rsidRDefault="0052436D">
      <w:pPr>
        <w:spacing w:line="200" w:lineRule="exact"/>
      </w:pPr>
    </w:p>
    <w:p w:rsidR="0052436D" w:rsidRDefault="00346FF8">
      <w:pPr>
        <w:spacing w:before="29"/>
        <w:ind w:left="119"/>
        <w:rPr>
          <w:sz w:val="24"/>
          <w:szCs w:val="24"/>
        </w:rPr>
      </w:pPr>
      <w:r>
        <w:rPr>
          <w:b/>
          <w:color w:val="333333"/>
          <w:spacing w:val="1"/>
          <w:sz w:val="24"/>
          <w:szCs w:val="24"/>
        </w:rPr>
        <w:t>S</w:t>
      </w:r>
      <w:r>
        <w:rPr>
          <w:b/>
          <w:color w:val="333333"/>
          <w:sz w:val="24"/>
          <w:szCs w:val="24"/>
        </w:rPr>
        <w:t>ol</w:t>
      </w:r>
      <w:r>
        <w:rPr>
          <w:b/>
          <w:color w:val="333333"/>
          <w:spacing w:val="1"/>
          <w:sz w:val="24"/>
          <w:szCs w:val="24"/>
        </w:rPr>
        <w:t>u</w:t>
      </w:r>
      <w:r>
        <w:rPr>
          <w:b/>
          <w:color w:val="333333"/>
          <w:sz w:val="24"/>
          <w:szCs w:val="24"/>
        </w:rPr>
        <w:t>tion:</w:t>
      </w:r>
    </w:p>
    <w:p w:rsidR="0052436D" w:rsidRDefault="0052436D">
      <w:pPr>
        <w:spacing w:before="2" w:line="280" w:lineRule="exact"/>
        <w:rPr>
          <w:sz w:val="28"/>
          <w:szCs w:val="28"/>
        </w:rPr>
      </w:pPr>
    </w:p>
    <w:p w:rsidR="0052436D" w:rsidRDefault="00346FF8">
      <w:pPr>
        <w:ind w:left="119"/>
        <w:rPr>
          <w:sz w:val="28"/>
          <w:szCs w:val="28"/>
        </w:rPr>
      </w:pPr>
      <w:r>
        <w:rPr>
          <w:color w:val="333333"/>
          <w:spacing w:val="1"/>
          <w:sz w:val="28"/>
          <w:szCs w:val="28"/>
        </w:rPr>
        <w:t>q</w:t>
      </w:r>
      <w:r>
        <w:rPr>
          <w:color w:val="333333"/>
          <w:position w:val="-3"/>
          <w:sz w:val="18"/>
          <w:szCs w:val="18"/>
        </w:rPr>
        <w:t>0</w:t>
      </w:r>
      <w:r>
        <w:rPr>
          <w:color w:val="333333"/>
          <w:spacing w:val="23"/>
          <w:position w:val="-3"/>
          <w:sz w:val="18"/>
          <w:szCs w:val="18"/>
        </w:rPr>
        <w:t xml:space="preserve"> </w:t>
      </w:r>
      <w:r>
        <w:rPr>
          <w:color w:val="333333"/>
          <w:spacing w:val="1"/>
          <w:sz w:val="28"/>
          <w:szCs w:val="28"/>
        </w:rPr>
        <w:t>i</w:t>
      </w:r>
      <w:r>
        <w:rPr>
          <w:color w:val="333333"/>
          <w:sz w:val="28"/>
          <w:szCs w:val="28"/>
        </w:rPr>
        <w:t>s</w:t>
      </w:r>
      <w:r>
        <w:rPr>
          <w:color w:val="333333"/>
          <w:spacing w:val="-2"/>
          <w:sz w:val="28"/>
          <w:szCs w:val="28"/>
        </w:rPr>
        <w:t xml:space="preserve"> </w:t>
      </w:r>
      <w:r>
        <w:rPr>
          <w:color w:val="333333"/>
          <w:spacing w:val="1"/>
          <w:sz w:val="28"/>
          <w:szCs w:val="28"/>
        </w:rPr>
        <w:t>th</w:t>
      </w:r>
      <w:r>
        <w:rPr>
          <w:color w:val="333333"/>
          <w:sz w:val="28"/>
          <w:szCs w:val="28"/>
        </w:rPr>
        <w:t>e</w:t>
      </w:r>
      <w:r>
        <w:rPr>
          <w:color w:val="333333"/>
          <w:spacing w:val="-3"/>
          <w:sz w:val="28"/>
          <w:szCs w:val="28"/>
        </w:rPr>
        <w:t xml:space="preserve"> </w:t>
      </w:r>
      <w:r>
        <w:rPr>
          <w:color w:val="333333"/>
          <w:spacing w:val="-1"/>
          <w:sz w:val="28"/>
          <w:szCs w:val="28"/>
        </w:rPr>
        <w:t>i</w:t>
      </w:r>
      <w:r>
        <w:rPr>
          <w:color w:val="333333"/>
          <w:spacing w:val="1"/>
          <w:sz w:val="28"/>
          <w:szCs w:val="28"/>
        </w:rPr>
        <w:t>n</w:t>
      </w:r>
      <w:r>
        <w:rPr>
          <w:color w:val="333333"/>
          <w:spacing w:val="-1"/>
          <w:sz w:val="28"/>
          <w:szCs w:val="28"/>
        </w:rPr>
        <w:t>i</w:t>
      </w:r>
      <w:r>
        <w:rPr>
          <w:color w:val="333333"/>
          <w:spacing w:val="1"/>
          <w:sz w:val="28"/>
          <w:szCs w:val="28"/>
        </w:rPr>
        <w:t>t</w:t>
      </w:r>
      <w:r>
        <w:rPr>
          <w:color w:val="333333"/>
          <w:spacing w:val="-1"/>
          <w:sz w:val="28"/>
          <w:szCs w:val="28"/>
        </w:rPr>
        <w:t>i</w:t>
      </w:r>
      <w:r>
        <w:rPr>
          <w:color w:val="333333"/>
          <w:sz w:val="28"/>
          <w:szCs w:val="28"/>
        </w:rPr>
        <w:t>al</w:t>
      </w:r>
      <w:r>
        <w:rPr>
          <w:color w:val="333333"/>
          <w:spacing w:val="-2"/>
          <w:sz w:val="28"/>
          <w:szCs w:val="28"/>
        </w:rPr>
        <w:t xml:space="preserve"> </w:t>
      </w:r>
      <w:r>
        <w:rPr>
          <w:color w:val="333333"/>
          <w:spacing w:val="1"/>
          <w:sz w:val="28"/>
          <w:szCs w:val="28"/>
        </w:rPr>
        <w:t>st</w:t>
      </w:r>
      <w:r>
        <w:rPr>
          <w:color w:val="333333"/>
          <w:spacing w:val="-2"/>
          <w:sz w:val="28"/>
          <w:szCs w:val="28"/>
        </w:rPr>
        <w:t>a</w:t>
      </w:r>
      <w:r>
        <w:rPr>
          <w:color w:val="333333"/>
          <w:spacing w:val="1"/>
          <w:sz w:val="28"/>
          <w:szCs w:val="28"/>
        </w:rPr>
        <w:t>t</w:t>
      </w:r>
      <w:r>
        <w:rPr>
          <w:color w:val="333333"/>
          <w:sz w:val="28"/>
          <w:szCs w:val="28"/>
        </w:rPr>
        <w:t>e.</w:t>
      </w:r>
    </w:p>
    <w:p w:rsidR="0052436D" w:rsidRDefault="0052436D">
      <w:pPr>
        <w:spacing w:before="10" w:line="260" w:lineRule="exact"/>
        <w:rPr>
          <w:sz w:val="26"/>
          <w:szCs w:val="26"/>
        </w:rPr>
      </w:pPr>
    </w:p>
    <w:p w:rsidR="0052436D" w:rsidRDefault="00EF4E02">
      <w:pPr>
        <w:ind w:left="118"/>
      </w:pPr>
      <w:r>
        <w:pict>
          <v:shape id="_x0000_i1026" type="#_x0000_t75" style="width:455.45pt;height:457.95pt">
            <v:imagedata r:id="rId10" o:title=""/>
          </v:shape>
        </w:pic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52436D" w:rsidP="00CD570B">
      <w:pPr>
        <w:rPr>
          <w:sz w:val="24"/>
          <w:szCs w:val="24"/>
        </w:rPr>
        <w:sectPr w:rsidR="0052436D">
          <w:pgSz w:w="11920" w:h="16840"/>
          <w:pgMar w:top="980" w:right="920" w:bottom="280" w:left="1300" w:header="750" w:footer="694" w:gutter="0"/>
          <w:cols w:space="720"/>
        </w:sectPr>
      </w:pPr>
    </w:p>
    <w:p w:rsidR="0052436D" w:rsidRDefault="0052436D">
      <w:pPr>
        <w:spacing w:before="14" w:line="260" w:lineRule="exact"/>
        <w:rPr>
          <w:sz w:val="26"/>
          <w:szCs w:val="26"/>
        </w:rPr>
      </w:pPr>
    </w:p>
    <w:p w:rsidR="0052436D" w:rsidRDefault="00346FF8">
      <w:pPr>
        <w:ind w:left="119" w:right="7360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Su</w:t>
      </w:r>
      <w:r>
        <w:rPr>
          <w:b/>
          <w:sz w:val="24"/>
          <w:szCs w:val="24"/>
        </w:rPr>
        <w:t>gg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 w:rsidR="0052436D" w:rsidRDefault="0052436D">
      <w:pPr>
        <w:spacing w:before="16" w:line="260" w:lineRule="exact"/>
        <w:rPr>
          <w:sz w:val="26"/>
          <w:szCs w:val="26"/>
        </w:rPr>
      </w:pPr>
    </w:p>
    <w:p w:rsidR="0052436D" w:rsidRDefault="00346FF8">
      <w:pPr>
        <w:ind w:left="119" w:right="8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ntrod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Automa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ory,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John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E.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Hop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ft,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</w:p>
    <w:p w:rsidR="0052436D" w:rsidRDefault="00346FF8">
      <w:pPr>
        <w:ind w:left="479"/>
        <w:rPr>
          <w:sz w:val="24"/>
          <w:szCs w:val="24"/>
        </w:rPr>
      </w:pPr>
      <w:r>
        <w:rPr>
          <w:sz w:val="24"/>
          <w:szCs w:val="24"/>
        </w:rPr>
        <w:t>Motw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ni, and 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y D.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Ull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52436D" w:rsidRDefault="00346FF8">
      <w:pPr>
        <w:ind w:left="119" w:right="1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hyperlink r:id="rId11">
        <w:r>
          <w:rPr>
            <w:color w:val="0000FF"/>
            <w:sz w:val="24"/>
            <w:szCs w:val="24"/>
            <w:u w:val="single" w:color="0000FF"/>
          </w:rPr>
          <w:t>ht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z w:val="24"/>
            <w:szCs w:val="24"/>
            <w:u w:val="single" w:color="0000FF"/>
          </w:rPr>
          <w:t>ps:</w:t>
        </w:r>
        <w:r>
          <w:rPr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color w:val="0000FF"/>
            <w:sz w:val="24"/>
            <w:szCs w:val="24"/>
            <w:u w:val="single" w:color="0000FF"/>
          </w:rPr>
          <w:t>/ww</w:t>
        </w:r>
        <w:r>
          <w:rPr>
            <w:color w:val="0000FF"/>
            <w:spacing w:val="-1"/>
            <w:sz w:val="24"/>
            <w:szCs w:val="24"/>
            <w:u w:val="single" w:color="0000FF"/>
          </w:rPr>
          <w:t>w</w:t>
        </w:r>
        <w:r>
          <w:rPr>
            <w:color w:val="0000FF"/>
            <w:sz w:val="24"/>
            <w:szCs w:val="24"/>
            <w:u w:val="single" w:color="0000FF"/>
          </w:rPr>
          <w:t>.youtube.</w:t>
        </w:r>
        <w:r>
          <w:rPr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color w:val="0000FF"/>
            <w:sz w:val="24"/>
            <w:szCs w:val="24"/>
            <w:u w:val="single" w:color="0000FF"/>
          </w:rPr>
          <w:t>om</w:t>
        </w:r>
        <w:r>
          <w:rPr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color w:val="0000FF"/>
            <w:sz w:val="24"/>
            <w:szCs w:val="24"/>
            <w:u w:val="single" w:color="0000FF"/>
          </w:rPr>
          <w:t>w</w:t>
        </w:r>
        <w:r>
          <w:rPr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color w:val="0000FF"/>
            <w:sz w:val="24"/>
            <w:szCs w:val="24"/>
            <w:u w:val="single" w:color="0000FF"/>
          </w:rPr>
          <w:t>tc</w:t>
        </w:r>
        <w:r>
          <w:rPr>
            <w:color w:val="0000FF"/>
            <w:spacing w:val="1"/>
            <w:sz w:val="24"/>
            <w:szCs w:val="24"/>
            <w:u w:val="single" w:color="0000FF"/>
          </w:rPr>
          <w:t>h</w:t>
        </w:r>
        <w:r>
          <w:rPr>
            <w:color w:val="0000FF"/>
            <w:spacing w:val="-1"/>
            <w:sz w:val="24"/>
            <w:szCs w:val="24"/>
            <w:u w:val="single" w:color="0000FF"/>
          </w:rPr>
          <w:t>?</w:t>
        </w:r>
        <w:r>
          <w:rPr>
            <w:color w:val="0000FF"/>
            <w:sz w:val="24"/>
            <w:szCs w:val="24"/>
            <w:u w:val="single" w:color="0000FF"/>
          </w:rPr>
          <w:t>v</w:t>
        </w:r>
        <w:r>
          <w:rPr>
            <w:color w:val="0000FF"/>
            <w:spacing w:val="-1"/>
            <w:sz w:val="24"/>
            <w:szCs w:val="24"/>
            <w:u w:val="single" w:color="0000FF"/>
          </w:rPr>
          <w:t>=</w:t>
        </w:r>
        <w:r>
          <w:rPr>
            <w:color w:val="0000FF"/>
            <w:sz w:val="24"/>
            <w:szCs w:val="24"/>
            <w:u w:val="single" w:color="0000FF"/>
          </w:rPr>
          <w:t>58N</w:t>
        </w:r>
        <w:r>
          <w:rPr>
            <w:color w:val="0000FF"/>
            <w:spacing w:val="2"/>
            <w:sz w:val="24"/>
            <w:szCs w:val="24"/>
            <w:u w:val="single" w:color="0000FF"/>
          </w:rPr>
          <w:t>2</w:t>
        </w:r>
        <w:r>
          <w:rPr>
            <w:color w:val="0000FF"/>
            <w:sz w:val="24"/>
            <w:szCs w:val="24"/>
            <w:u w:val="single" w:color="0000FF"/>
          </w:rPr>
          <w:t>N7</w:t>
        </w:r>
        <w:r>
          <w:rPr>
            <w:color w:val="0000FF"/>
            <w:spacing w:val="-1"/>
            <w:sz w:val="24"/>
            <w:szCs w:val="24"/>
            <w:u w:val="single" w:color="0000FF"/>
          </w:rPr>
          <w:t>z</w:t>
        </w:r>
        <w:r>
          <w:rPr>
            <w:color w:val="0000FF"/>
            <w:sz w:val="24"/>
            <w:szCs w:val="24"/>
            <w:u w:val="single" w:color="0000FF"/>
          </w:rPr>
          <w:t>J</w:t>
        </w:r>
        <w:r>
          <w:rPr>
            <w:color w:val="0000FF"/>
            <w:spacing w:val="2"/>
            <w:sz w:val="24"/>
            <w:szCs w:val="24"/>
            <w:u w:val="single" w:color="0000FF"/>
          </w:rPr>
          <w:t>G</w:t>
        </w:r>
        <w:r>
          <w:rPr>
            <w:color w:val="0000FF"/>
            <w:sz w:val="24"/>
            <w:szCs w:val="24"/>
            <w:u w:val="single" w:color="0000FF"/>
          </w:rPr>
          <w:t>r</w:t>
        </w:r>
        <w:r>
          <w:rPr>
            <w:color w:val="0000FF"/>
            <w:spacing w:val="-1"/>
            <w:sz w:val="24"/>
            <w:szCs w:val="24"/>
            <w:u w:val="single" w:color="0000FF"/>
          </w:rPr>
          <w:t>Q</w:t>
        </w:r>
        <w:r>
          <w:rPr>
            <w:color w:val="0000FF"/>
            <w:sz w:val="24"/>
            <w:szCs w:val="24"/>
            <w:u w:val="single" w:color="0000FF"/>
          </w:rPr>
          <w:t>&amp;</w:t>
        </w:r>
        <w:r>
          <w:rPr>
            <w:color w:val="0000FF"/>
            <w:spacing w:val="1"/>
            <w:sz w:val="24"/>
            <w:szCs w:val="24"/>
            <w:u w:val="single" w:color="0000FF"/>
          </w:rPr>
          <w:t>l</w:t>
        </w:r>
        <w:r>
          <w:rPr>
            <w:color w:val="0000FF"/>
            <w:sz w:val="24"/>
            <w:szCs w:val="24"/>
            <w:u w:val="single" w:color="0000FF"/>
          </w:rPr>
          <w:t>is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pacing w:val="-1"/>
            <w:sz w:val="24"/>
            <w:szCs w:val="24"/>
            <w:u w:val="single" w:color="0000FF"/>
          </w:rPr>
          <w:t>=</w:t>
        </w:r>
        <w:r>
          <w:rPr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color w:val="0000FF"/>
            <w:sz w:val="24"/>
            <w:szCs w:val="24"/>
            <w:u w:val="single" w:color="0000FF"/>
          </w:rPr>
          <w:t>LB</w:t>
        </w:r>
        <w:r>
          <w:rPr>
            <w:color w:val="0000FF"/>
            <w:spacing w:val="1"/>
            <w:sz w:val="24"/>
            <w:szCs w:val="24"/>
            <w:u w:val="single" w:color="0000FF"/>
          </w:rPr>
          <w:t>l</w:t>
        </w:r>
        <w:r>
          <w:rPr>
            <w:color w:val="0000FF"/>
            <w:sz w:val="24"/>
            <w:szCs w:val="24"/>
            <w:u w:val="single" w:color="0000FF"/>
          </w:rPr>
          <w:t>nK6</w:t>
        </w:r>
        <w:r>
          <w:rPr>
            <w:color w:val="0000FF"/>
            <w:spacing w:val="-1"/>
            <w:sz w:val="24"/>
            <w:szCs w:val="24"/>
            <w:u w:val="single" w:color="0000FF"/>
          </w:rPr>
          <w:t>f</w:t>
        </w:r>
        <w:r>
          <w:rPr>
            <w:color w:val="0000FF"/>
            <w:sz w:val="24"/>
            <w:szCs w:val="24"/>
            <w:u w:val="single" w:color="0000FF"/>
          </w:rPr>
          <w:t>EyqRgp46KUv4</w:t>
        </w:r>
        <w:r>
          <w:rPr>
            <w:color w:val="0000FF"/>
            <w:spacing w:val="-1"/>
            <w:sz w:val="24"/>
            <w:szCs w:val="24"/>
            <w:u w:val="single" w:color="0000FF"/>
          </w:rPr>
          <w:t>Z</w:t>
        </w:r>
        <w:r>
          <w:rPr>
            <w:color w:val="0000FF"/>
            <w:sz w:val="24"/>
            <w:szCs w:val="24"/>
            <w:u w:val="single" w:color="0000FF"/>
          </w:rPr>
          <w:t>Y69yX</w:t>
        </w:r>
      </w:hyperlink>
    </w:p>
    <w:p w:rsidR="0052436D" w:rsidRDefault="004B4542">
      <w:pPr>
        <w:spacing w:before="43"/>
        <w:ind w:left="479"/>
        <w:rPr>
          <w:sz w:val="24"/>
          <w:szCs w:val="24"/>
        </w:rPr>
      </w:pPr>
      <w:hyperlink r:id="rId12">
        <w:r w:rsidR="00346FF8">
          <w:rPr>
            <w:color w:val="0000FF"/>
            <w:sz w:val="24"/>
            <w:szCs w:val="24"/>
            <w:u w:val="single" w:color="0000FF"/>
          </w:rPr>
          <w:t>mpwK</w:t>
        </w:r>
        <w:r w:rsidR="00346FF8">
          <w:rPr>
            <w:color w:val="0000FF"/>
            <w:spacing w:val="1"/>
            <w:sz w:val="24"/>
            <w:szCs w:val="24"/>
            <w:u w:val="single" w:color="0000FF"/>
          </w:rPr>
          <w:t>O</w:t>
        </w:r>
        <w:r w:rsidR="00346FF8">
          <w:rPr>
            <w:color w:val="0000FF"/>
            <w:spacing w:val="-3"/>
            <w:sz w:val="24"/>
            <w:szCs w:val="24"/>
            <w:u w:val="single" w:color="0000FF"/>
          </w:rPr>
          <w:t>I</w:t>
        </w:r>
        <w:r w:rsidR="00346FF8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346FF8">
          <w:rPr>
            <w:color w:val="0000FF"/>
            <w:sz w:val="24"/>
            <w:szCs w:val="24"/>
            <w:u w:val="single" w:color="0000FF"/>
          </w:rPr>
          <w:t>v</w:t>
        </w:r>
      </w:hyperlink>
    </w:p>
    <w:p w:rsidR="0052436D" w:rsidRDefault="00346FF8">
      <w:pPr>
        <w:spacing w:before="40" w:line="275" w:lineRule="auto"/>
        <w:ind w:left="479" w:right="78" w:hanging="360"/>
        <w:rPr>
          <w:sz w:val="24"/>
          <w:szCs w:val="24"/>
        </w:rPr>
        <w:sectPr w:rsidR="0052436D">
          <w:pgSz w:w="11920" w:h="16840"/>
          <w:pgMar w:top="840" w:right="900" w:bottom="280" w:left="1300" w:header="750" w:footer="694" w:gutter="0"/>
          <w:cols w:space="720"/>
        </w:sectPr>
      </w:pPr>
      <w:r>
        <w:rPr>
          <w:sz w:val="24"/>
          <w:szCs w:val="24"/>
        </w:rPr>
        <w:t xml:space="preserve">3.  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ksf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</w:t>
      </w:r>
      <w:proofErr w:type="spellEnd"/>
      <w:r>
        <w:rPr>
          <w:sz w:val="24"/>
          <w:szCs w:val="24"/>
        </w:rPr>
        <w:t>: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Automata</w:t>
      </w:r>
      <w:r>
        <w:rPr>
          <w:spacing w:val="3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ntrodu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proofErr w:type="gramEnd"/>
      <w:hyperlink r:id="rId13">
        <w:r>
          <w:rPr>
            <w:color w:val="0000FF"/>
            <w:sz w:val="24"/>
            <w:szCs w:val="24"/>
            <w:u w:val="single" w:color="0000FF"/>
          </w:rPr>
          <w:t>ht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z w:val="24"/>
            <w:szCs w:val="24"/>
            <w:u w:val="single" w:color="0000FF"/>
          </w:rPr>
          <w:t>ps:</w:t>
        </w:r>
        <w:r>
          <w:rPr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color w:val="0000FF"/>
            <w:sz w:val="24"/>
            <w:szCs w:val="24"/>
            <w:u w:val="single" w:color="0000FF"/>
          </w:rPr>
          <w:t>/ww</w:t>
        </w:r>
        <w:r>
          <w:rPr>
            <w:color w:val="0000FF"/>
            <w:spacing w:val="-1"/>
            <w:sz w:val="24"/>
            <w:szCs w:val="24"/>
            <w:u w:val="single" w:color="0000FF"/>
          </w:rPr>
          <w:t>w</w:t>
        </w:r>
        <w:r>
          <w:rPr>
            <w:color w:val="0000FF"/>
            <w:sz w:val="24"/>
            <w:szCs w:val="24"/>
            <w:u w:val="single" w:color="0000FF"/>
          </w:rPr>
          <w:t>.g</w:t>
        </w:r>
        <w:r>
          <w:rPr>
            <w:color w:val="0000FF"/>
            <w:spacing w:val="-1"/>
            <w:sz w:val="24"/>
            <w:szCs w:val="24"/>
            <w:u w:val="single" w:color="0000FF"/>
          </w:rPr>
          <w:t>ee</w:t>
        </w:r>
        <w:r>
          <w:rPr>
            <w:color w:val="0000FF"/>
            <w:sz w:val="24"/>
            <w:szCs w:val="24"/>
            <w:u w:val="single" w:color="0000FF"/>
          </w:rPr>
          <w:t>ksfo</w:t>
        </w:r>
        <w:r>
          <w:rPr>
            <w:color w:val="0000FF"/>
            <w:spacing w:val="-1"/>
            <w:sz w:val="24"/>
            <w:szCs w:val="24"/>
            <w:u w:val="single" w:color="0000FF"/>
          </w:rPr>
          <w:t>r</w:t>
        </w:r>
        <w:r>
          <w:rPr>
            <w:color w:val="0000FF"/>
            <w:sz w:val="24"/>
            <w:szCs w:val="24"/>
            <w:u w:val="single" w:color="0000FF"/>
          </w:rPr>
          <w:t>g</w:t>
        </w:r>
        <w:r>
          <w:rPr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color w:val="0000FF"/>
            <w:sz w:val="24"/>
            <w:szCs w:val="24"/>
            <w:u w:val="single" w:color="0000FF"/>
          </w:rPr>
          <w:t>ks.org/in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z w:val="24"/>
            <w:szCs w:val="24"/>
            <w:u w:val="single" w:color="0000FF"/>
          </w:rPr>
          <w:t>rodu</w:t>
        </w:r>
        <w:r>
          <w:rPr>
            <w:color w:val="0000FF"/>
            <w:spacing w:val="-2"/>
            <w:sz w:val="24"/>
            <w:szCs w:val="24"/>
            <w:u w:val="single" w:color="0000FF"/>
          </w:rPr>
          <w:t>c</w:t>
        </w:r>
        <w:r>
          <w:rPr>
            <w:color w:val="0000FF"/>
            <w:sz w:val="24"/>
            <w:szCs w:val="24"/>
            <w:u w:val="single" w:color="0000FF"/>
          </w:rPr>
          <w:t>t</w:t>
        </w:r>
        <w:r>
          <w:rPr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color w:val="0000FF"/>
            <w:sz w:val="24"/>
            <w:szCs w:val="24"/>
            <w:u w:val="single" w:color="0000FF"/>
          </w:rPr>
          <w:t>o</w:t>
        </w:r>
        <w:r>
          <w:rPr>
            <w:color w:val="0000FF"/>
            <w:spacing w:val="2"/>
            <w:sz w:val="24"/>
            <w:szCs w:val="24"/>
            <w:u w:val="single" w:color="0000FF"/>
          </w:rPr>
          <w:t>n</w:t>
        </w:r>
        <w:r>
          <w:rPr>
            <w:color w:val="0000FF"/>
            <w:sz w:val="24"/>
            <w:szCs w:val="24"/>
            <w:u w:val="single" w:color="0000FF"/>
          </w:rPr>
          <w:t>-</w:t>
        </w:r>
      </w:hyperlink>
      <w:r>
        <w:rPr>
          <w:color w:val="0000FF"/>
          <w:sz w:val="24"/>
          <w:szCs w:val="24"/>
        </w:rPr>
        <w:t xml:space="preserve"> </w:t>
      </w:r>
      <w:hyperlink r:id="rId14">
        <w:r>
          <w:rPr>
            <w:color w:val="0000FF"/>
            <w:sz w:val="24"/>
            <w:szCs w:val="24"/>
            <w:u w:val="single" w:color="0000FF"/>
          </w:rPr>
          <w:t>o</w:t>
        </w:r>
        <w:r>
          <w:rPr>
            <w:color w:val="0000FF"/>
            <w:spacing w:val="-1"/>
            <w:sz w:val="24"/>
            <w:szCs w:val="24"/>
            <w:u w:val="single" w:color="0000FF"/>
          </w:rPr>
          <w:t>f-</w:t>
        </w:r>
        <w:r>
          <w:rPr>
            <w:color w:val="0000FF"/>
            <w:sz w:val="24"/>
            <w:szCs w:val="24"/>
            <w:u w:val="single" w:color="0000FF"/>
          </w:rPr>
          <w:t>finite</w:t>
        </w:r>
        <w:r>
          <w:rPr>
            <w:color w:val="0000FF"/>
            <w:spacing w:val="-1"/>
            <w:sz w:val="24"/>
            <w:szCs w:val="24"/>
            <w:u w:val="single" w:color="0000FF"/>
          </w:rPr>
          <w:t>-a</w:t>
        </w:r>
        <w:r>
          <w:rPr>
            <w:color w:val="0000FF"/>
            <w:sz w:val="24"/>
            <w:szCs w:val="24"/>
            <w:u w:val="single" w:color="0000FF"/>
          </w:rPr>
          <w:t>uto</w:t>
        </w:r>
        <w:r>
          <w:rPr>
            <w:color w:val="0000FF"/>
            <w:spacing w:val="1"/>
            <w:sz w:val="24"/>
            <w:szCs w:val="24"/>
            <w:u w:val="single" w:color="0000FF"/>
          </w:rPr>
          <w:t>m</w:t>
        </w:r>
        <w:r>
          <w:rPr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color w:val="0000FF"/>
            <w:sz w:val="24"/>
            <w:szCs w:val="24"/>
            <w:u w:val="single" w:color="0000FF"/>
          </w:rPr>
          <w:t>ta/</w:t>
        </w:r>
      </w:hyperlink>
      <w:bookmarkStart w:id="0" w:name="_GoBack"/>
      <w:bookmarkEnd w:id="0"/>
    </w:p>
    <w:p w:rsidR="0052436D" w:rsidRDefault="0052436D">
      <w:pPr>
        <w:spacing w:line="200" w:lineRule="exact"/>
      </w:pPr>
    </w:p>
    <w:p w:rsidR="0052436D" w:rsidRDefault="0052436D">
      <w:pPr>
        <w:spacing w:before="7" w:line="100" w:lineRule="exact"/>
        <w:rPr>
          <w:sz w:val="11"/>
          <w:szCs w:val="11"/>
        </w:rPr>
      </w:pPr>
    </w:p>
    <w:p w:rsidR="0052436D" w:rsidRDefault="0052436D">
      <w:pPr>
        <w:spacing w:line="200" w:lineRule="exact"/>
      </w:pPr>
    </w:p>
    <w:p w:rsidR="0052436D" w:rsidRDefault="00346FF8">
      <w:pPr>
        <w:ind w:left="139"/>
        <w:rPr>
          <w:sz w:val="24"/>
          <w:szCs w:val="24"/>
        </w:rPr>
      </w:pPr>
      <w:r>
        <w:rPr>
          <w:b/>
          <w:sz w:val="24"/>
          <w:szCs w:val="24"/>
        </w:rPr>
        <w:t>Ru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ic wise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s o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tain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3"/>
          <w:sz w:val="24"/>
          <w:szCs w:val="24"/>
        </w:rPr>
        <w:t>d</w:t>
      </w:r>
      <w:r>
        <w:rPr>
          <w:b/>
          <w:sz w:val="24"/>
          <w:szCs w:val="24"/>
        </w:rPr>
        <w:t>:</w:t>
      </w:r>
    </w:p>
    <w:p w:rsidR="0052436D" w:rsidRDefault="0052436D">
      <w:pPr>
        <w:spacing w:before="5" w:line="140" w:lineRule="exact"/>
        <w:rPr>
          <w:sz w:val="15"/>
          <w:szCs w:val="15"/>
        </w:rPr>
      </w:pPr>
    </w:p>
    <w:p w:rsidR="0052436D" w:rsidRDefault="0052436D">
      <w:pPr>
        <w:spacing w:line="200" w:lineRule="exact"/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787"/>
        <w:gridCol w:w="788"/>
        <w:gridCol w:w="794"/>
        <w:gridCol w:w="790"/>
        <w:gridCol w:w="792"/>
        <w:gridCol w:w="790"/>
        <w:gridCol w:w="790"/>
        <w:gridCol w:w="925"/>
        <w:gridCol w:w="895"/>
        <w:gridCol w:w="790"/>
        <w:gridCol w:w="790"/>
      </w:tblGrid>
      <w:tr w:rsidR="0052436D">
        <w:trPr>
          <w:trHeight w:hRule="exact" w:val="962"/>
        </w:trPr>
        <w:tc>
          <w:tcPr>
            <w:tcW w:w="10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2436D" w:rsidRDefault="0052436D">
            <w:pPr>
              <w:spacing w:before="6" w:line="180" w:lineRule="exact"/>
              <w:rPr>
                <w:sz w:val="18"/>
                <w:szCs w:val="18"/>
              </w:rPr>
            </w:pPr>
          </w:p>
          <w:p w:rsidR="0052436D" w:rsidRDefault="0052436D">
            <w:pPr>
              <w:spacing w:line="200" w:lineRule="exact"/>
            </w:pPr>
          </w:p>
          <w:p w:rsidR="0052436D" w:rsidRDefault="0052436D">
            <w:pPr>
              <w:spacing w:line="200" w:lineRule="exact"/>
            </w:pPr>
          </w:p>
          <w:p w:rsidR="0052436D" w:rsidRDefault="00346FF8">
            <w:pPr>
              <w:ind w:left="11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ics</w:t>
            </w:r>
          </w:p>
        </w:tc>
        <w:tc>
          <w:tcPr>
            <w:tcW w:w="157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52436D" w:rsidRDefault="0052436D">
            <w:pPr>
              <w:spacing w:before="7" w:line="140" w:lineRule="exact"/>
              <w:rPr>
                <w:sz w:val="15"/>
                <w:szCs w:val="15"/>
              </w:rPr>
            </w:pPr>
          </w:p>
          <w:p w:rsidR="0052436D" w:rsidRDefault="00346FF8">
            <w:pPr>
              <w:ind w:left="167" w:right="16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owl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ge</w:t>
            </w:r>
          </w:p>
          <w:p w:rsidR="0052436D" w:rsidRDefault="00346FF8">
            <w:pPr>
              <w:spacing w:before="41"/>
              <w:ind w:left="604" w:right="603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1584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52436D" w:rsidRDefault="00346FF8">
            <w:pPr>
              <w:spacing w:line="260" w:lineRule="exact"/>
              <w:ind w:left="307" w:right="31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lem</w:t>
            </w:r>
          </w:p>
          <w:p w:rsidR="0052436D" w:rsidRDefault="00346FF8">
            <w:pPr>
              <w:spacing w:before="41"/>
              <w:ind w:left="131" w:right="13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og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ition</w:t>
            </w:r>
          </w:p>
          <w:p w:rsidR="0052436D" w:rsidRDefault="00346FF8">
            <w:pPr>
              <w:spacing w:before="41"/>
              <w:ind w:left="607" w:right="61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158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52436D" w:rsidRDefault="0052436D">
            <w:pPr>
              <w:spacing w:before="7" w:line="140" w:lineRule="exact"/>
              <w:rPr>
                <w:sz w:val="15"/>
                <w:szCs w:val="15"/>
              </w:rPr>
            </w:pPr>
          </w:p>
          <w:p w:rsidR="0052436D" w:rsidRDefault="00346FF8">
            <w:pPr>
              <w:spacing w:line="275" w:lineRule="auto"/>
              <w:ind w:left="455" w:right="85" w:hanging="331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2"/>
                <w:sz w:val="24"/>
                <w:szCs w:val="24"/>
              </w:rPr>
              <w:t>m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pacing w:val="-3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tat</w:t>
            </w:r>
            <w:proofErr w:type="spellEnd"/>
            <w:r>
              <w:rPr>
                <w:b/>
                <w:sz w:val="24"/>
                <w:szCs w:val="24"/>
              </w:rPr>
              <w:t xml:space="preserve"> ion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1714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52436D" w:rsidRDefault="0052436D">
            <w:pPr>
              <w:spacing w:before="7" w:line="140" w:lineRule="exact"/>
              <w:rPr>
                <w:sz w:val="15"/>
                <w:szCs w:val="15"/>
              </w:rPr>
            </w:pPr>
          </w:p>
          <w:p w:rsidR="0052436D" w:rsidRDefault="00346FF8">
            <w:pPr>
              <w:spacing w:line="275" w:lineRule="auto"/>
              <w:ind w:left="126" w:right="86" w:firstLine="214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sti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 &amp; 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bu</w:t>
            </w:r>
            <w:r>
              <w:rPr>
                <w:b/>
                <w:sz w:val="24"/>
                <w:szCs w:val="24"/>
              </w:rPr>
              <w:t>ggi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168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52436D" w:rsidRDefault="0052436D">
            <w:pPr>
              <w:spacing w:before="7" w:line="140" w:lineRule="exact"/>
              <w:rPr>
                <w:sz w:val="15"/>
                <w:szCs w:val="15"/>
              </w:rPr>
            </w:pPr>
          </w:p>
          <w:p w:rsidR="0052436D" w:rsidRDefault="00346FF8">
            <w:pPr>
              <w:spacing w:line="275" w:lineRule="auto"/>
              <w:ind w:left="160" w:right="101" w:firstLine="2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re</w:t>
            </w:r>
            <w:r>
              <w:rPr>
                <w:b/>
                <w:sz w:val="24"/>
                <w:szCs w:val="24"/>
              </w:rPr>
              <w:t>ativity in log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/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7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2436D" w:rsidRDefault="0052436D">
            <w:pPr>
              <w:spacing w:before="6" w:line="180" w:lineRule="exact"/>
              <w:rPr>
                <w:sz w:val="18"/>
                <w:szCs w:val="18"/>
              </w:rPr>
            </w:pPr>
          </w:p>
          <w:p w:rsidR="0052436D" w:rsidRDefault="0052436D">
            <w:pPr>
              <w:spacing w:line="200" w:lineRule="exact"/>
            </w:pPr>
          </w:p>
          <w:p w:rsidR="0052436D" w:rsidRDefault="0052436D">
            <w:pPr>
              <w:spacing w:line="200" w:lineRule="exact"/>
            </w:pPr>
          </w:p>
          <w:p w:rsidR="0052436D" w:rsidRDefault="00346FF8">
            <w:pPr>
              <w:ind w:left="11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52436D">
        <w:trPr>
          <w:trHeight w:hRule="exact" w:val="538"/>
        </w:trPr>
        <w:tc>
          <w:tcPr>
            <w:tcW w:w="10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18" w:right="120"/>
              <w:jc w:val="center"/>
            </w:pPr>
            <w:r>
              <w:rPr>
                <w:b/>
                <w:spacing w:val="1"/>
                <w:w w:val="99"/>
              </w:rPr>
              <w:t>Goo</w:t>
            </w:r>
            <w:r>
              <w:rPr>
                <w:b/>
                <w:w w:val="99"/>
              </w:rPr>
              <w:t>d</w:t>
            </w:r>
          </w:p>
          <w:p w:rsidR="0052436D" w:rsidRDefault="00346FF8">
            <w:pPr>
              <w:spacing w:before="34"/>
              <w:ind w:left="235" w:right="237"/>
              <w:jc w:val="center"/>
            </w:pPr>
            <w:r>
              <w:rPr>
                <w:b/>
                <w:spacing w:val="1"/>
                <w:w w:val="99"/>
              </w:rPr>
              <w:t>(2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54" w:right="157"/>
              <w:jc w:val="center"/>
            </w:pPr>
            <w:r>
              <w:rPr>
                <w:b/>
                <w:w w:val="99"/>
              </w:rPr>
              <w:t>A</w:t>
            </w:r>
            <w:r>
              <w:rPr>
                <w:b/>
                <w:spacing w:val="1"/>
                <w:w w:val="99"/>
              </w:rPr>
              <w:t>v</w:t>
            </w:r>
            <w:r>
              <w:rPr>
                <w:b/>
                <w:spacing w:val="2"/>
                <w:w w:val="99"/>
              </w:rPr>
              <w:t>g</w:t>
            </w:r>
            <w:r>
              <w:rPr>
                <w:b/>
                <w:w w:val="99"/>
              </w:rPr>
              <w:t>.</w:t>
            </w:r>
          </w:p>
          <w:p w:rsidR="0052436D" w:rsidRDefault="00346FF8">
            <w:pPr>
              <w:spacing w:before="34"/>
              <w:ind w:left="235" w:right="237"/>
              <w:jc w:val="center"/>
            </w:pPr>
            <w:r>
              <w:rPr>
                <w:b/>
                <w:spacing w:val="1"/>
                <w:w w:val="99"/>
              </w:rPr>
              <w:t>(1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20" w:right="125"/>
              <w:jc w:val="center"/>
            </w:pPr>
            <w:r>
              <w:rPr>
                <w:b/>
                <w:spacing w:val="1"/>
                <w:w w:val="99"/>
              </w:rPr>
              <w:t>Goo</w:t>
            </w:r>
            <w:r>
              <w:rPr>
                <w:b/>
                <w:w w:val="99"/>
              </w:rPr>
              <w:t>d</w:t>
            </w:r>
          </w:p>
          <w:p w:rsidR="0052436D" w:rsidRDefault="00346FF8">
            <w:pPr>
              <w:spacing w:before="34"/>
              <w:ind w:left="238" w:right="241"/>
              <w:jc w:val="center"/>
            </w:pPr>
            <w:r>
              <w:rPr>
                <w:b/>
                <w:spacing w:val="1"/>
                <w:w w:val="99"/>
              </w:rPr>
              <w:t>(2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56" w:right="157"/>
              <w:jc w:val="center"/>
            </w:pPr>
            <w:r>
              <w:rPr>
                <w:b/>
                <w:w w:val="99"/>
              </w:rPr>
              <w:t>A</w:t>
            </w:r>
            <w:r>
              <w:rPr>
                <w:b/>
                <w:spacing w:val="1"/>
                <w:w w:val="99"/>
              </w:rPr>
              <w:t>vg</w:t>
            </w:r>
            <w:r>
              <w:rPr>
                <w:b/>
                <w:w w:val="99"/>
              </w:rPr>
              <w:t>.</w:t>
            </w:r>
          </w:p>
          <w:p w:rsidR="0052436D" w:rsidRDefault="00346FF8">
            <w:pPr>
              <w:spacing w:before="34"/>
              <w:ind w:left="238" w:right="237"/>
              <w:jc w:val="center"/>
            </w:pPr>
            <w:r>
              <w:rPr>
                <w:b/>
                <w:spacing w:val="1"/>
                <w:w w:val="99"/>
              </w:rPr>
              <w:t>(1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20" w:right="123"/>
              <w:jc w:val="center"/>
            </w:pPr>
            <w:r>
              <w:rPr>
                <w:b/>
                <w:spacing w:val="1"/>
                <w:w w:val="99"/>
              </w:rPr>
              <w:t>Goo</w:t>
            </w:r>
            <w:r>
              <w:rPr>
                <w:b/>
                <w:w w:val="99"/>
              </w:rPr>
              <w:t>d</w:t>
            </w:r>
          </w:p>
          <w:p w:rsidR="0052436D" w:rsidRDefault="00346FF8">
            <w:pPr>
              <w:spacing w:before="34"/>
              <w:ind w:left="238" w:right="239"/>
              <w:jc w:val="center"/>
            </w:pPr>
            <w:r>
              <w:rPr>
                <w:b/>
                <w:spacing w:val="1"/>
                <w:w w:val="99"/>
              </w:rPr>
              <w:t>(2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56" w:right="157"/>
              <w:jc w:val="center"/>
            </w:pPr>
            <w:r>
              <w:rPr>
                <w:b/>
                <w:w w:val="99"/>
              </w:rPr>
              <w:t>A</w:t>
            </w:r>
            <w:r>
              <w:rPr>
                <w:b/>
                <w:spacing w:val="1"/>
                <w:w w:val="99"/>
              </w:rPr>
              <w:t>vg</w:t>
            </w:r>
            <w:r>
              <w:rPr>
                <w:b/>
                <w:w w:val="99"/>
              </w:rPr>
              <w:t>.</w:t>
            </w:r>
          </w:p>
          <w:p w:rsidR="0052436D" w:rsidRDefault="00346FF8">
            <w:pPr>
              <w:spacing w:before="34"/>
              <w:ind w:left="238" w:right="237"/>
              <w:jc w:val="center"/>
            </w:pPr>
            <w:r>
              <w:rPr>
                <w:b/>
                <w:spacing w:val="1"/>
                <w:w w:val="99"/>
              </w:rPr>
              <w:t>(1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20" w:right="120"/>
              <w:jc w:val="center"/>
            </w:pPr>
            <w:r>
              <w:rPr>
                <w:b/>
                <w:spacing w:val="1"/>
                <w:w w:val="99"/>
              </w:rPr>
              <w:t>Goo</w:t>
            </w:r>
            <w:r>
              <w:rPr>
                <w:b/>
                <w:w w:val="99"/>
              </w:rPr>
              <w:t>d</w:t>
            </w:r>
          </w:p>
          <w:p w:rsidR="0052436D" w:rsidRDefault="00346FF8">
            <w:pPr>
              <w:spacing w:before="34"/>
              <w:ind w:left="238" w:right="237"/>
              <w:jc w:val="center"/>
            </w:pPr>
            <w:r>
              <w:rPr>
                <w:b/>
                <w:spacing w:val="1"/>
                <w:w w:val="99"/>
              </w:rPr>
              <w:t>(2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223" w:right="224"/>
              <w:jc w:val="center"/>
            </w:pPr>
            <w:r>
              <w:rPr>
                <w:b/>
                <w:w w:val="99"/>
              </w:rPr>
              <w:t>A</w:t>
            </w:r>
            <w:r>
              <w:rPr>
                <w:b/>
                <w:spacing w:val="1"/>
                <w:w w:val="99"/>
              </w:rPr>
              <w:t>vg</w:t>
            </w:r>
            <w:r>
              <w:rPr>
                <w:b/>
                <w:w w:val="99"/>
              </w:rPr>
              <w:t>.</w:t>
            </w:r>
          </w:p>
          <w:p w:rsidR="0052436D" w:rsidRDefault="00346FF8">
            <w:pPr>
              <w:spacing w:before="34"/>
              <w:ind w:left="329" w:right="280"/>
              <w:jc w:val="center"/>
            </w:pPr>
            <w:r>
              <w:rPr>
                <w:b/>
                <w:spacing w:val="1"/>
                <w:w w:val="99"/>
              </w:rPr>
              <w:t>(1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70" w:right="176"/>
              <w:jc w:val="center"/>
            </w:pPr>
            <w:r>
              <w:rPr>
                <w:b/>
                <w:spacing w:val="1"/>
                <w:w w:val="99"/>
              </w:rPr>
              <w:t>Goo</w:t>
            </w:r>
            <w:r>
              <w:rPr>
                <w:b/>
                <w:w w:val="99"/>
              </w:rPr>
              <w:t>d</w:t>
            </w:r>
          </w:p>
          <w:p w:rsidR="0052436D" w:rsidRDefault="00346FF8">
            <w:pPr>
              <w:spacing w:before="34"/>
              <w:ind w:left="288" w:right="292"/>
              <w:jc w:val="center"/>
            </w:pPr>
            <w:r>
              <w:rPr>
                <w:b/>
                <w:spacing w:val="1"/>
                <w:w w:val="99"/>
              </w:rPr>
              <w:t>(2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346FF8">
            <w:pPr>
              <w:spacing w:line="220" w:lineRule="exact"/>
              <w:ind w:left="156" w:right="157"/>
              <w:jc w:val="center"/>
            </w:pPr>
            <w:r>
              <w:rPr>
                <w:b/>
                <w:w w:val="99"/>
              </w:rPr>
              <w:t>A</w:t>
            </w:r>
            <w:r>
              <w:rPr>
                <w:b/>
                <w:spacing w:val="1"/>
                <w:w w:val="99"/>
              </w:rPr>
              <w:t>vg</w:t>
            </w:r>
            <w:r>
              <w:rPr>
                <w:b/>
                <w:w w:val="99"/>
              </w:rPr>
              <w:t>.</w:t>
            </w:r>
          </w:p>
          <w:p w:rsidR="0052436D" w:rsidRDefault="00346FF8">
            <w:pPr>
              <w:spacing w:before="34"/>
              <w:ind w:left="238" w:right="237"/>
              <w:jc w:val="center"/>
            </w:pPr>
            <w:r>
              <w:rPr>
                <w:b/>
                <w:spacing w:val="1"/>
                <w:w w:val="99"/>
              </w:rPr>
              <w:t>(1</w:t>
            </w:r>
            <w:r>
              <w:rPr>
                <w:b/>
                <w:w w:val="99"/>
              </w:rPr>
              <w:t>)</w:t>
            </w:r>
          </w:p>
        </w:tc>
        <w:tc>
          <w:tcPr>
            <w:tcW w:w="7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</w:tr>
      <w:tr w:rsidR="0052436D">
        <w:trPr>
          <w:trHeight w:hRule="exact" w:val="540"/>
        </w:trPr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>
            <w:pPr>
              <w:spacing w:before="6" w:line="100" w:lineRule="exact"/>
              <w:rPr>
                <w:sz w:val="10"/>
                <w:szCs w:val="10"/>
              </w:rPr>
            </w:pPr>
          </w:p>
          <w:p w:rsidR="0052436D" w:rsidRDefault="00346FF8">
            <w:pPr>
              <w:ind w:left="184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  <w:tc>
          <w:tcPr>
            <w:tcW w:w="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436D" w:rsidRDefault="0052436D"/>
        </w:tc>
      </w:tr>
    </w:tbl>
    <w:p w:rsidR="00810C6E" w:rsidRDefault="00810C6E"/>
    <w:sectPr w:rsidR="00810C6E">
      <w:pgSz w:w="11920" w:h="16840"/>
      <w:pgMar w:top="840" w:right="420" w:bottom="280" w:left="1280" w:header="750" w:footer="6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542" w:rsidRDefault="004B4542">
      <w:r>
        <w:separator/>
      </w:r>
    </w:p>
  </w:endnote>
  <w:endnote w:type="continuationSeparator" w:id="0">
    <w:p w:rsidR="004B4542" w:rsidRDefault="004B4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36D" w:rsidRPr="00EF4E02" w:rsidRDefault="00F272CD" w:rsidP="00F272CD">
    <w:pPr>
      <w:pStyle w:val="Footer"/>
      <w:jc w:val="center"/>
      <w:rPr>
        <w:b/>
        <w:bCs/>
        <w:caps/>
        <w:noProof/>
        <w:color w:val="000000" w:themeColor="text1"/>
        <w:sz w:val="24"/>
        <w:szCs w:val="24"/>
      </w:rPr>
    </w:pPr>
    <w:r w:rsidRPr="00EF4E02">
      <w:rPr>
        <w:b/>
        <w:bCs/>
        <w:caps/>
        <w:color w:val="000000" w:themeColor="text1"/>
        <w:sz w:val="24"/>
        <w:szCs w:val="24"/>
      </w:rPr>
      <w:fldChar w:fldCharType="begin"/>
    </w:r>
    <w:r w:rsidRPr="00EF4E02">
      <w:rPr>
        <w:b/>
        <w:bCs/>
        <w:caps/>
        <w:color w:val="000000" w:themeColor="text1"/>
        <w:sz w:val="24"/>
        <w:szCs w:val="24"/>
      </w:rPr>
      <w:instrText xml:space="preserve"> PAGE   \* MERGEFORMAT </w:instrText>
    </w:r>
    <w:r w:rsidRPr="00EF4E02">
      <w:rPr>
        <w:b/>
        <w:bCs/>
        <w:caps/>
        <w:color w:val="000000" w:themeColor="text1"/>
        <w:sz w:val="24"/>
        <w:szCs w:val="24"/>
      </w:rPr>
      <w:fldChar w:fldCharType="separate"/>
    </w:r>
    <w:r w:rsidR="000E6260">
      <w:rPr>
        <w:b/>
        <w:bCs/>
        <w:caps/>
        <w:noProof/>
        <w:color w:val="000000" w:themeColor="text1"/>
        <w:sz w:val="24"/>
        <w:szCs w:val="24"/>
      </w:rPr>
      <w:t>3</w:t>
    </w:r>
    <w:r w:rsidRPr="00EF4E02">
      <w:rPr>
        <w:b/>
        <w:bCs/>
        <w:caps/>
        <w:noProof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542" w:rsidRDefault="004B4542">
      <w:r>
        <w:separator/>
      </w:r>
    </w:p>
  </w:footnote>
  <w:footnote w:type="continuationSeparator" w:id="0">
    <w:p w:rsidR="004B4542" w:rsidRDefault="004B4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36D" w:rsidRDefault="004B4542">
    <w:pPr>
      <w:spacing w:line="100" w:lineRule="exact"/>
      <w:rPr>
        <w:sz w:val="10"/>
        <w:szCs w:val="1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00.25pt;margin-top:36.5pt;width:165.25pt;height:14pt;z-index:-251658752;mso-position-horizontal-relative:page;mso-position-vertical-relative:page" filled="f" stroked="f">
          <v:textbox style="mso-next-textbox:#_x0000_s2050" inset="0,0,0,0">
            <w:txbxContent>
              <w:p w:rsidR="0052436D" w:rsidRDefault="00346FF8">
                <w:pPr>
                  <w:spacing w:line="260" w:lineRule="exact"/>
                  <w:ind w:left="20" w:right="-36"/>
                  <w:rPr>
                    <w:color w:val="FF0000"/>
                    <w:sz w:val="24"/>
                    <w:szCs w:val="24"/>
                  </w:rPr>
                </w:pPr>
                <w:r w:rsidRPr="00EF4E02">
                  <w:rPr>
                    <w:color w:val="000000" w:themeColor="text1"/>
                    <w:sz w:val="24"/>
                    <w:szCs w:val="24"/>
                  </w:rPr>
                  <w:t>En</w:t>
                </w:r>
                <w:r w:rsidRPr="00EF4E02">
                  <w:rPr>
                    <w:color w:val="000000" w:themeColor="text1"/>
                    <w:spacing w:val="-1"/>
                    <w:sz w:val="24"/>
                    <w:szCs w:val="24"/>
                  </w:rPr>
                  <w:t>r</w:t>
                </w:r>
                <w:r w:rsidRPr="00EF4E02">
                  <w:rPr>
                    <w:color w:val="000000" w:themeColor="text1"/>
                    <w:sz w:val="24"/>
                    <w:szCs w:val="24"/>
                  </w:rPr>
                  <w:t>ol</w:t>
                </w:r>
                <w:r w:rsidRPr="00EF4E02">
                  <w:rPr>
                    <w:color w:val="000000" w:themeColor="text1"/>
                    <w:spacing w:val="1"/>
                    <w:sz w:val="24"/>
                    <w:szCs w:val="24"/>
                  </w:rPr>
                  <w:t>l</w:t>
                </w:r>
                <w:r w:rsidRPr="00EF4E02">
                  <w:rPr>
                    <w:color w:val="000000" w:themeColor="text1"/>
                    <w:sz w:val="24"/>
                    <w:szCs w:val="24"/>
                  </w:rPr>
                  <w:t>ment</w:t>
                </w:r>
                <w:r w:rsidRPr="00EF4E02">
                  <w:rPr>
                    <w:color w:val="000000" w:themeColor="text1"/>
                    <w:spacing w:val="1"/>
                    <w:sz w:val="24"/>
                    <w:szCs w:val="24"/>
                  </w:rPr>
                  <w:t xml:space="preserve"> </w:t>
                </w:r>
                <w:r w:rsidR="00CD570B" w:rsidRPr="00EF4E02">
                  <w:rPr>
                    <w:color w:val="000000" w:themeColor="text1"/>
                    <w:sz w:val="24"/>
                    <w:szCs w:val="24"/>
                  </w:rPr>
                  <w:t>No: 200200107017</w:t>
                </w:r>
              </w:p>
              <w:p w:rsidR="00CD570B" w:rsidRDefault="00CD570B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69.95pt;margin-top:36.5pt;width:137.3pt;height:14pt;z-index:-251659776;mso-position-horizontal-relative:page;mso-position-vertical-relative:page" filled="f" stroked="f">
          <v:textbox style="mso-next-textbox:#_x0000_s2051" inset="0,0,0,0">
            <w:txbxContent>
              <w:p w:rsidR="0052436D" w:rsidRDefault="00346FF8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Comp</w:t>
                </w:r>
                <w:r>
                  <w:rPr>
                    <w:spacing w:val="1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ler</w:t>
                </w:r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sign</w:t>
                </w:r>
                <w:r>
                  <w:rPr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(317</w:t>
                </w:r>
                <w:r>
                  <w:rPr>
                    <w:spacing w:val="-1"/>
                    <w:sz w:val="24"/>
                    <w:szCs w:val="24"/>
                  </w:rPr>
                  <w:t>0</w:t>
                </w:r>
                <w:r>
                  <w:rPr>
                    <w:sz w:val="24"/>
                    <w:szCs w:val="24"/>
                  </w:rPr>
                  <w:t>70</w:t>
                </w:r>
                <w:r>
                  <w:rPr>
                    <w:spacing w:val="1"/>
                    <w:sz w:val="24"/>
                    <w:szCs w:val="24"/>
                  </w:rPr>
                  <w:t>1</w:t>
                </w:r>
                <w:r>
                  <w:rPr>
                    <w:sz w:val="24"/>
                    <w:szCs w:val="24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01924"/>
    <w:multiLevelType w:val="multilevel"/>
    <w:tmpl w:val="6F7672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6D"/>
    <w:rsid w:val="000E6260"/>
    <w:rsid w:val="001749BC"/>
    <w:rsid w:val="00346FF8"/>
    <w:rsid w:val="004B4542"/>
    <w:rsid w:val="004C034B"/>
    <w:rsid w:val="0052436D"/>
    <w:rsid w:val="00594C58"/>
    <w:rsid w:val="00810C6E"/>
    <w:rsid w:val="0082102F"/>
    <w:rsid w:val="0099234B"/>
    <w:rsid w:val="009B2206"/>
    <w:rsid w:val="009E5B89"/>
    <w:rsid w:val="00AC156B"/>
    <w:rsid w:val="00CD570B"/>
    <w:rsid w:val="00EF4E02"/>
    <w:rsid w:val="00F2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DF918A63-A65B-400A-81BA-26BB68D0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272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2CD"/>
  </w:style>
  <w:style w:type="paragraph" w:styleId="Footer">
    <w:name w:val="footer"/>
    <w:basedOn w:val="Normal"/>
    <w:link w:val="FooterChar"/>
    <w:uiPriority w:val="99"/>
    <w:unhideWhenUsed/>
    <w:rsid w:val="00F272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geeksforgeeks.org/introduction-of-finite-automata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youtube.com/watch?v=58N2N7zJGrQ&amp;list=PLBlnK6fEyqRgp46KUv4ZY69yXmpwKOIev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58N2N7zJGrQ&amp;list=PLBlnK6fEyqRgp46KUv4ZY69yXmpwKOIev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geeksforgeeks.org/introduction-of-finite-autom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9</cp:revision>
  <dcterms:created xsi:type="dcterms:W3CDTF">2023-09-12T05:44:00Z</dcterms:created>
  <dcterms:modified xsi:type="dcterms:W3CDTF">2023-09-20T18:11:00Z</dcterms:modified>
</cp:coreProperties>
</file>